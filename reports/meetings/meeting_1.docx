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B3F43" w14:textId="004707D4" w:rsidR="00934E9A" w:rsidRDefault="002F4969">
      <w:pPr>
        <w:pStyle w:val="Heading1"/>
      </w:pPr>
      <w:r>
        <w:t>Team Pentagon</w:t>
      </w:r>
    </w:p>
    <w:p w14:paraId="2276E48E" w14:textId="77777777" w:rsidR="00934E9A" w:rsidRDefault="009F4EF1">
      <w:pPr>
        <w:pStyle w:val="Heading2"/>
      </w:pPr>
      <w:sdt>
        <w:sdtPr>
          <w:alias w:val="Meeting minutes:"/>
          <w:tag w:val="Meeting minutes:"/>
          <w:id w:val="-953250788"/>
          <w:placeholder>
            <w:docPart w:val="7EDFE5D9AD6048F192DF57B9A93A3B88"/>
          </w:placeholder>
          <w:temporary/>
          <w:showingPlcHdr/>
          <w15:appearance w15:val="hidden"/>
        </w:sdtPr>
        <w:sdtEndPr/>
        <w:sdtContent>
          <w:r w:rsidR="006B1778">
            <w:t>Meeting Minutes</w:t>
          </w:r>
        </w:sdtContent>
      </w:sdt>
    </w:p>
    <w:p w14:paraId="462ACEB0" w14:textId="14FC44CC" w:rsidR="00934E9A" w:rsidRDefault="009F4EF1">
      <w:pPr>
        <w:pStyle w:val="Date"/>
      </w:pPr>
      <w:sdt>
        <w:sdtPr>
          <w:alias w:val="Enter date of meeting:"/>
          <w:tag w:val=""/>
          <w:id w:val="373818028"/>
          <w:placeholder>
            <w:docPart w:val="A4E3C6A74E5A4BBAB9FFC3C23FF1F36D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2F4969">
            <w:t>10/04/2020</w:t>
          </w:r>
        </w:sdtContent>
      </w:sdt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70"/>
        <w:gridCol w:w="7290"/>
      </w:tblGrid>
      <w:tr w:rsidR="00934E9A" w14:paraId="007A35E7" w14:textId="77777777" w:rsidTr="00CB4FBB">
        <w:sdt>
          <w:sdtPr>
            <w:alias w:val="Present:"/>
            <w:tag w:val="Present:"/>
            <w:id w:val="1219014275"/>
            <w:placeholder>
              <w:docPart w:val="3FA6717756294897A1D07CD8A49ABC6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73480B21" w14:textId="77777777" w:rsidR="00934E9A" w:rsidRDefault="006B1778">
                <w:pPr>
                  <w:pStyle w:val="NoSpacing"/>
                </w:pPr>
                <w:r>
                  <w:t>Present:</w:t>
                </w:r>
              </w:p>
            </w:tc>
          </w:sdtContent>
        </w:sdt>
        <w:tc>
          <w:tcPr>
            <w:tcW w:w="7290" w:type="dxa"/>
          </w:tcPr>
          <w:p w14:paraId="2DDFDEFC" w14:textId="79D75BEC" w:rsidR="00934E9A" w:rsidRDefault="002F4969">
            <w:pPr>
              <w:pStyle w:val="NoSpacing"/>
            </w:pPr>
            <w:r>
              <w:t>Elisa, Neethu, Donley, James</w:t>
            </w:r>
          </w:p>
        </w:tc>
      </w:tr>
      <w:tr w:rsidR="00934E9A" w14:paraId="3A268BA6" w14:textId="77777777" w:rsidTr="00CB4FBB">
        <w:sdt>
          <w:sdtPr>
            <w:alias w:val="Next meeting:"/>
            <w:tag w:val="Next meeting:"/>
            <w:id w:val="1579632615"/>
            <w:placeholder>
              <w:docPart w:val="F482F894D0724E71B88C455E9AE4DD5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6B7295EA" w14:textId="77777777" w:rsidR="00934E9A" w:rsidRDefault="006B1778">
                <w:pPr>
                  <w:pStyle w:val="NoSpacing"/>
                </w:pPr>
                <w:r>
                  <w:t>Next meeting:</w:t>
                </w:r>
              </w:p>
            </w:tc>
          </w:sdtContent>
        </w:sdt>
        <w:tc>
          <w:tcPr>
            <w:tcW w:w="7290" w:type="dxa"/>
          </w:tcPr>
          <w:p w14:paraId="25EE184A" w14:textId="13094722" w:rsidR="00934E9A" w:rsidRDefault="002F4969">
            <w:pPr>
              <w:pStyle w:val="NoSpacing"/>
            </w:pPr>
            <w:r>
              <w:t>10/05/2020</w:t>
            </w:r>
            <w:r w:rsidR="0034332A">
              <w:t xml:space="preserve">, </w:t>
            </w:r>
            <w:r>
              <w:t>1:00 pm</w:t>
            </w:r>
            <w:r w:rsidR="0034332A">
              <w:t xml:space="preserve">, </w:t>
            </w:r>
            <w:r>
              <w:t>Session 18.1</w:t>
            </w:r>
          </w:p>
        </w:tc>
      </w:tr>
    </w:tbl>
    <w:p w14:paraId="73C8450E" w14:textId="77777777" w:rsidR="00934E9A" w:rsidRDefault="009F4EF1">
      <w:pPr>
        <w:pStyle w:val="ListNumber"/>
      </w:pPr>
      <w:sdt>
        <w:sdtPr>
          <w:alias w:val="Announcements:"/>
          <w:tag w:val="Announcements:"/>
          <w:id w:val="-1296670475"/>
          <w:placeholder>
            <w:docPart w:val="598F88E51A3A42C49DF01E7ADD55C755"/>
          </w:placeholder>
          <w:temporary/>
          <w:showingPlcHdr/>
          <w15:appearance w15:val="hidden"/>
        </w:sdtPr>
        <w:sdtEndPr/>
        <w:sdtContent>
          <w:r w:rsidR="006B1778">
            <w:t>Announcements</w:t>
          </w:r>
        </w:sdtContent>
      </w:sdt>
    </w:p>
    <w:p w14:paraId="650E1D8C" w14:textId="5FDEC88D" w:rsidR="00934E9A" w:rsidRDefault="002F4969">
      <w:pPr>
        <w:pStyle w:val="NormalIndent"/>
      </w:pPr>
      <w:r>
        <w:t xml:space="preserve">Tomorrow we will meet to type up a final proposal. Focusing on the story, of the idea we will tell. </w:t>
      </w:r>
    </w:p>
    <w:p w14:paraId="6990809D" w14:textId="77777777" w:rsidR="00934E9A" w:rsidRDefault="009F4EF1">
      <w:pPr>
        <w:pStyle w:val="ListNumber"/>
      </w:pPr>
      <w:sdt>
        <w:sdtPr>
          <w:alias w:val="Discussion:"/>
          <w:tag w:val="Discussion:"/>
          <w:id w:val="1971398252"/>
          <w:placeholder>
            <w:docPart w:val="A142D0A5DC4F4C06BB11A4677EB6F6CD"/>
          </w:placeholder>
          <w:temporary/>
          <w:showingPlcHdr/>
          <w15:appearance w15:val="hidden"/>
        </w:sdtPr>
        <w:sdtEndPr/>
        <w:sdtContent>
          <w:r w:rsidR="006A2514">
            <w:t>Discussion</w:t>
          </w:r>
        </w:sdtContent>
      </w:sdt>
    </w:p>
    <w:p w14:paraId="67A2F16E" w14:textId="0F96061C" w:rsidR="00934E9A" w:rsidRDefault="002F4969">
      <w:pPr>
        <w:pStyle w:val="NormalIndent"/>
      </w:pPr>
      <w:r>
        <w:t xml:space="preserve">Brainstorm on research topic and breakout to do personal background research. The topic is the U.S. stock market S&amp;P 500 Sectors. With-in those sectors grab the top 5 performing stocks. The sectors could be displayed as a sunburst diagram, the </w:t>
      </w:r>
      <w:proofErr w:type="spellStart"/>
      <w:r>
        <w:t>s&amp;p</w:t>
      </w:r>
      <w:proofErr w:type="spellEnd"/>
      <w:r>
        <w:t xml:space="preserve"> 500 will display relevant data by week as lines, Aa table search method by date, and certain stocks as tickers. </w:t>
      </w:r>
    </w:p>
    <w:p w14:paraId="71150677" w14:textId="77777777" w:rsidR="00934E9A" w:rsidRDefault="009F4EF1">
      <w:pPr>
        <w:pStyle w:val="ListNumber"/>
      </w:pPr>
      <w:sdt>
        <w:sdtPr>
          <w:alias w:val="Roundtable:"/>
          <w:tag w:val="Roundtable:"/>
          <w:id w:val="1694650241"/>
          <w:placeholder>
            <w:docPart w:val="622C947AAA5F405BA98ADF7D15F2FD92"/>
          </w:placeholder>
          <w:temporary/>
          <w:showingPlcHdr/>
          <w15:appearance w15:val="hidden"/>
        </w:sdtPr>
        <w:sdtEndPr/>
        <w:sdtContent>
          <w:r w:rsidR="003C17E2">
            <w:t>Roundtable</w:t>
          </w:r>
        </w:sdtContent>
      </w:sdt>
    </w:p>
    <w:p w14:paraId="4EA5E696" w14:textId="42883642" w:rsidR="00A05EF7" w:rsidRDefault="002F4969" w:rsidP="00C208FD">
      <w:pPr>
        <w:pStyle w:val="NormalIndent"/>
      </w:pPr>
      <w:r>
        <w:t xml:space="preserve">Right now the focus is finding out or main topic and decomposing the ask. </w:t>
      </w:r>
    </w:p>
    <w:sectPr w:rsidR="00A05EF7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560E13" w14:textId="77777777" w:rsidR="009F4EF1" w:rsidRDefault="009F4EF1">
      <w:pPr>
        <w:spacing w:after="0" w:line="240" w:lineRule="auto"/>
      </w:pPr>
      <w:r>
        <w:separator/>
      </w:r>
    </w:p>
    <w:p w14:paraId="7666D913" w14:textId="77777777" w:rsidR="009F4EF1" w:rsidRDefault="009F4EF1"/>
  </w:endnote>
  <w:endnote w:type="continuationSeparator" w:id="0">
    <w:p w14:paraId="12777C2B" w14:textId="77777777" w:rsidR="009F4EF1" w:rsidRDefault="009F4EF1">
      <w:pPr>
        <w:spacing w:after="0" w:line="240" w:lineRule="auto"/>
      </w:pPr>
      <w:r>
        <w:continuationSeparator/>
      </w:r>
    </w:p>
    <w:p w14:paraId="0CE32D47" w14:textId="77777777" w:rsidR="009F4EF1" w:rsidRDefault="009F4E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931CC0" w14:textId="77777777" w:rsidR="009F4EF1" w:rsidRDefault="009F4EF1">
      <w:pPr>
        <w:spacing w:after="0" w:line="240" w:lineRule="auto"/>
      </w:pPr>
      <w:r>
        <w:separator/>
      </w:r>
    </w:p>
    <w:p w14:paraId="51C2C18C" w14:textId="77777777" w:rsidR="009F4EF1" w:rsidRDefault="009F4EF1"/>
  </w:footnote>
  <w:footnote w:type="continuationSeparator" w:id="0">
    <w:p w14:paraId="77E27415" w14:textId="77777777" w:rsidR="009F4EF1" w:rsidRDefault="009F4EF1">
      <w:pPr>
        <w:spacing w:after="0" w:line="240" w:lineRule="auto"/>
      </w:pPr>
      <w:r>
        <w:continuationSeparator/>
      </w:r>
    </w:p>
    <w:p w14:paraId="458C3261" w14:textId="77777777" w:rsidR="009F4EF1" w:rsidRDefault="009F4E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591C0A" w14:textId="77777777" w:rsidR="00934E9A" w:rsidRDefault="009F4EF1">
    <w:pPr>
      <w:pStyle w:val="Header"/>
    </w:pPr>
    <w:sdt>
      <w:sdtPr>
        <w:alias w:val="Organization name:"/>
        <w:tag w:val=""/>
        <w:id w:val="-142659844"/>
        <w:placeholder>
          <w:docPart w:val="E20065704170474EBFD586B323DD2C5E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EndPr/>
      <w:sdtContent>
        <w:r w:rsidR="00CB4FBB">
          <w:t>Organization Name</w:t>
        </w:r>
      </w:sdtContent>
    </w:sdt>
  </w:p>
  <w:p w14:paraId="65957DAD" w14:textId="5E6F5259" w:rsidR="00934E9A" w:rsidRDefault="009F4EF1">
    <w:pPr>
      <w:pStyle w:val="Header"/>
    </w:pPr>
    <w:sdt>
      <w:sdtPr>
        <w:alias w:val="Meeting minutes:"/>
        <w:tag w:val="Meeting minutes:"/>
        <w:id w:val="-1760127990"/>
        <w:placeholder>
          <w:docPart w:val="60FF94C4C78C4B32A22892365C7AE46F"/>
        </w:placeholder>
        <w:temporary/>
        <w:showingPlcHdr/>
        <w15:appearance w15:val="hidden"/>
      </w:sdtPr>
      <w:sdtEndPr/>
      <w:sdtContent>
        <w:r w:rsidR="00A05EF7">
          <w:t>Meeting Minutes</w:t>
        </w:r>
      </w:sdtContent>
    </w:sdt>
    <w:r w:rsidR="00A05EF7">
      <w:t>,</w:t>
    </w:r>
    <w:r w:rsidR="0034332A">
      <w:t xml:space="preserve"> </w:t>
    </w:r>
    <w:sdt>
      <w:sdtPr>
        <w:alias w:val="Date:"/>
        <w:tag w:val=""/>
        <w:id w:val="-1612037418"/>
        <w:placeholder>
          <w:docPart w:val="622C947AAA5F405BA98ADF7D15F2FD92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r w:rsidR="002F4969">
          <w:t>10/04/2020</w:t>
        </w:r>
      </w:sdtContent>
    </w:sdt>
  </w:p>
  <w:p w14:paraId="33035214" w14:textId="77777777" w:rsidR="00934E9A" w:rsidRDefault="006A6EE0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45BB9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40E51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9AA3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081D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644DA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2E59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58459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62304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FA157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3D083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969"/>
    <w:rsid w:val="00053CAE"/>
    <w:rsid w:val="00082086"/>
    <w:rsid w:val="00084341"/>
    <w:rsid w:val="00096ECE"/>
    <w:rsid w:val="0010443C"/>
    <w:rsid w:val="00164BA3"/>
    <w:rsid w:val="001B49A6"/>
    <w:rsid w:val="002128C8"/>
    <w:rsid w:val="00217F5E"/>
    <w:rsid w:val="002A7720"/>
    <w:rsid w:val="002B5A3C"/>
    <w:rsid w:val="002F4969"/>
    <w:rsid w:val="0034332A"/>
    <w:rsid w:val="003C17E2"/>
    <w:rsid w:val="00416A86"/>
    <w:rsid w:val="004D4719"/>
    <w:rsid w:val="006A2514"/>
    <w:rsid w:val="006A6EE0"/>
    <w:rsid w:val="006B1778"/>
    <w:rsid w:val="006B674E"/>
    <w:rsid w:val="006E6AA5"/>
    <w:rsid w:val="007123B4"/>
    <w:rsid w:val="00884772"/>
    <w:rsid w:val="00934E9A"/>
    <w:rsid w:val="009A27A1"/>
    <w:rsid w:val="009F4EF1"/>
    <w:rsid w:val="00A05EF7"/>
    <w:rsid w:val="00A7005F"/>
    <w:rsid w:val="00A8223B"/>
    <w:rsid w:val="00B273A3"/>
    <w:rsid w:val="00B93153"/>
    <w:rsid w:val="00C208FD"/>
    <w:rsid w:val="00C21D30"/>
    <w:rsid w:val="00C9192D"/>
    <w:rsid w:val="00CB4FBB"/>
    <w:rsid w:val="00D03E76"/>
    <w:rsid w:val="00E31AB2"/>
    <w:rsid w:val="00E45BB9"/>
    <w:rsid w:val="00E81D49"/>
    <w:rsid w:val="00EB5064"/>
    <w:rsid w:val="00FA64DD"/>
    <w:rsid w:val="00FC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033D4"/>
  <w15:chartTrackingRefBased/>
  <w15:docId w15:val="{28ED0FFE-2943-4784-8FCA-6AE6C9410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88B"/>
    <w:pPr>
      <w:spacing w:before="120"/>
    </w:pPr>
    <w:rPr>
      <w:spacing w:val="4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43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E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E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E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E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E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443C"/>
    <w:rPr>
      <w:rFonts w:asciiTheme="majorHAnsi" w:eastAsiaTheme="majorEastAsia" w:hAnsiTheme="majorHAnsi" w:cstheme="majorBidi"/>
      <w:color w:val="365F91" w:themeColor="accent1" w:themeShade="BF"/>
      <w:spacing w:val="4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uiPriority w:val="1"/>
    <w:unhideWhenUsed/>
    <w:qFormat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Pr>
      <w:spacing w:val="4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  <w:sz w:val="22"/>
      <w:szCs w:val="20"/>
    </w:rPr>
  </w:style>
  <w:style w:type="character" w:styleId="PlaceholderText">
    <w:name w:val="Placeholder Text"/>
    <w:basedOn w:val="DefaultParagraphFont"/>
    <w:uiPriority w:val="99"/>
    <w:semiHidden/>
    <w:rsid w:val="00FC288B"/>
    <w:rPr>
      <w:color w:val="404040" w:themeColor="text1" w:themeTint="BF"/>
      <w:sz w:val="22"/>
    </w:rPr>
  </w:style>
  <w:style w:type="paragraph" w:styleId="ListNumber">
    <w:name w:val="List Number"/>
    <w:basedOn w:val="Normal"/>
    <w:next w:val="Normal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pPr>
      <w:spacing w:after="0"/>
    </w:pPr>
    <w:rPr>
      <w:spacing w:val="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E76"/>
    <w:rPr>
      <w:rFonts w:ascii="Segoe UI" w:hAnsi="Segoe UI" w:cs="Segoe UI"/>
      <w:spacing w:val="4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03E76"/>
  </w:style>
  <w:style w:type="paragraph" w:styleId="BlockText">
    <w:name w:val="Block Text"/>
    <w:basedOn w:val="Normal"/>
    <w:uiPriority w:val="99"/>
    <w:semiHidden/>
    <w:unhideWhenUsed/>
    <w:rsid w:val="0010443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D03E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3E76"/>
    <w:rPr>
      <w:spacing w:val="4"/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03E7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03E76"/>
    <w:rPr>
      <w:spacing w:val="4"/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03E7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03E76"/>
    <w:rPr>
      <w:spacing w:val="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03E76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03E76"/>
    <w:rPr>
      <w:spacing w:val="4"/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03E7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03E76"/>
    <w:rPr>
      <w:spacing w:val="4"/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03E76"/>
    <w:pPr>
      <w:spacing w:after="2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03E76"/>
    <w:rPr>
      <w:spacing w:val="4"/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03E7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03E76"/>
    <w:rPr>
      <w:spacing w:val="4"/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03E76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03E76"/>
    <w:rPr>
      <w:spacing w:val="4"/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03E76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3E7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1"/>
    <w:semiHidden/>
    <w:rsid w:val="00D03E76"/>
    <w:rPr>
      <w:spacing w:val="4"/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03E7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3E7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3E76"/>
    <w:rPr>
      <w:spacing w:val="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E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E76"/>
    <w:rPr>
      <w:b/>
      <w:bCs/>
      <w:spacing w:val="4"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3E76"/>
    <w:rPr>
      <w:rFonts w:ascii="Segoe UI" w:hAnsi="Segoe UI" w:cs="Segoe UI"/>
      <w:spacing w:val="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03E76"/>
    <w:rPr>
      <w:spacing w:val="4"/>
      <w:sz w:val="22"/>
      <w:szCs w:val="20"/>
    </w:rPr>
  </w:style>
  <w:style w:type="character" w:styleId="Emphasis">
    <w:name w:val="Emphasis"/>
    <w:basedOn w:val="DefaultParagraphFont"/>
    <w:uiPriority w:val="1"/>
    <w:semiHidden/>
    <w:unhideWhenUsed/>
    <w:rsid w:val="00D03E76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3E76"/>
    <w:rPr>
      <w:spacing w:val="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03E7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03E76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03E76"/>
    <w:rPr>
      <w:color w:val="800080" w:themeColor="followedHyperlink"/>
      <w:sz w:val="22"/>
      <w:u w:val="single"/>
    </w:rPr>
  </w:style>
  <w:style w:type="paragraph" w:styleId="Footer">
    <w:name w:val="footer"/>
    <w:basedOn w:val="Normal"/>
    <w:link w:val="FooterChar"/>
    <w:uiPriority w:val="99"/>
    <w:unhideWhenUsed/>
    <w:rsid w:val="00D03E7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E76"/>
    <w:rPr>
      <w:spacing w:val="4"/>
      <w:sz w:val="22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3E76"/>
    <w:rPr>
      <w:spacing w:val="4"/>
      <w:sz w:val="22"/>
      <w:szCs w:val="20"/>
    </w:rPr>
  </w:style>
  <w:style w:type="table" w:styleId="GridTable1Light">
    <w:name w:val="Grid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E76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E76"/>
    <w:rPr>
      <w:rFonts w:asciiTheme="majorHAnsi" w:eastAsiaTheme="majorEastAsia" w:hAnsiTheme="majorHAnsi" w:cstheme="majorBidi"/>
      <w:color w:val="365F91" w:themeColor="accent1" w:themeShade="BF"/>
      <w:spacing w:val="4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E76"/>
    <w:rPr>
      <w:rFonts w:asciiTheme="majorHAnsi" w:eastAsiaTheme="majorEastAsia" w:hAnsiTheme="majorHAnsi" w:cstheme="majorBidi"/>
      <w:color w:val="243F60" w:themeColor="accent1" w:themeShade="7F"/>
      <w:spacing w:val="4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E76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E76"/>
    <w:rPr>
      <w:rFonts w:asciiTheme="majorHAnsi" w:eastAsiaTheme="majorEastAsia" w:hAnsiTheme="majorHAnsi" w:cstheme="majorBidi"/>
      <w:color w:val="272727" w:themeColor="text1" w:themeTint="D8"/>
      <w:spacing w:val="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E76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03E76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03E76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03E76"/>
    <w:rPr>
      <w:i/>
      <w:iCs/>
      <w:spacing w:val="4"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03E7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D03E76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03E7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0443C"/>
    <w:rPr>
      <w:i/>
      <w:iCs/>
      <w:color w:val="365F9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044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0443C"/>
    <w:rPr>
      <w:i/>
      <w:iCs/>
      <w:color w:val="365F91" w:themeColor="accent1" w:themeShade="BF"/>
      <w:spacing w:val="4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0443C"/>
    <w:rPr>
      <w:b/>
      <w:bCs/>
      <w:caps w:val="0"/>
      <w:smallCaps/>
      <w:color w:val="365F91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03E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03E76"/>
    <w:rPr>
      <w:sz w:val="22"/>
    </w:rPr>
  </w:style>
  <w:style w:type="paragraph" w:styleId="List">
    <w:name w:val="List"/>
    <w:basedOn w:val="Normal"/>
    <w:uiPriority w:val="99"/>
    <w:semiHidden/>
    <w:unhideWhenUsed/>
    <w:rsid w:val="00D03E7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03E7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03E7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03E7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03E7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03E76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03E7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03E7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03E7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03E7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D03E7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03E7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03E7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03E7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03E76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03E7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03E7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03E7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03E7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03E7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03E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03E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03E76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03E76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03E76"/>
    <w:rPr>
      <w:spacing w:val="4"/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D03E76"/>
    <w:rPr>
      <w:sz w:val="22"/>
    </w:rPr>
  </w:style>
  <w:style w:type="table" w:styleId="PlainTable1">
    <w:name w:val="Plain Table 1"/>
    <w:basedOn w:val="TableNormal"/>
    <w:uiPriority w:val="41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03E76"/>
    <w:rPr>
      <w:rFonts w:ascii="Consolas" w:hAnsi="Consolas"/>
      <w:spacing w:val="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03E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03E76"/>
    <w:rPr>
      <w:i/>
      <w:iCs/>
      <w:color w:val="404040" w:themeColor="text1" w:themeTint="BF"/>
      <w:spacing w:val="4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1"/>
    <w:semiHidden/>
    <w:unhideWhenUsed/>
    <w:qFormat/>
    <w:rsid w:val="00D03E76"/>
  </w:style>
  <w:style w:type="character" w:customStyle="1" w:styleId="SalutationChar">
    <w:name w:val="Salutation Char"/>
    <w:basedOn w:val="DefaultParagraphFont"/>
    <w:link w:val="Salutation"/>
    <w:uiPriority w:val="1"/>
    <w:semiHidden/>
    <w:rsid w:val="00D03E76"/>
    <w:rPr>
      <w:spacing w:val="4"/>
      <w:sz w:val="22"/>
      <w:szCs w:val="20"/>
    </w:rPr>
  </w:style>
  <w:style w:type="paragraph" w:styleId="Signature">
    <w:name w:val="Signature"/>
    <w:basedOn w:val="Normal"/>
    <w:link w:val="Signature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1"/>
    <w:semiHidden/>
    <w:rsid w:val="00D03E76"/>
    <w:rPr>
      <w:spacing w:val="4"/>
      <w:sz w:val="22"/>
      <w:szCs w:val="20"/>
    </w:rPr>
  </w:style>
  <w:style w:type="character" w:styleId="SmartHyperlink">
    <w:name w:val="Smart Hyperlink"/>
    <w:basedOn w:val="DefaultParagraphFont"/>
    <w:uiPriority w:val="99"/>
    <w:semiHidden/>
    <w:unhideWhenUsed/>
    <w:rsid w:val="00D03E76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D03E76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03E7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03E76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03E76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03E76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D03E76"/>
    <w:pPr>
      <w:spacing w:before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03E76"/>
    <w:pPr>
      <w:spacing w:before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03E76"/>
    <w:pPr>
      <w:spacing w:before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03E76"/>
    <w:pPr>
      <w:spacing w:before="1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03E76"/>
    <w:pPr>
      <w:spacing w:before="1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03E76"/>
    <w:pPr>
      <w:spacing w:before="1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03E76"/>
    <w:pPr>
      <w:spacing w:before="1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03E76"/>
    <w:pPr>
      <w:spacing w:before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03E76"/>
    <w:pPr>
      <w:spacing w:before="1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03E76"/>
    <w:pPr>
      <w:spacing w:before="1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03E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03E76"/>
    <w:pPr>
      <w:spacing w:before="1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03E7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03E76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03E76"/>
    <w:pPr>
      <w:spacing w:before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03E76"/>
    <w:pPr>
      <w:spacing w:before="1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03E76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D03E7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D0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03E7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03E7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03E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03E7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03E7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03E7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03E7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03E7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03E7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03E7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3E76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C288B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nley\AppData\Roaming\Microsoft\Templates\Meeting%20minutes%20(short%20for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EDFE5D9AD6048F192DF57B9A93A3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3857F-950D-47B0-9541-74A8F9456A95}"/>
      </w:docPartPr>
      <w:docPartBody>
        <w:p w:rsidR="00000000" w:rsidRDefault="004C5614">
          <w:pPr>
            <w:pStyle w:val="7EDFE5D9AD6048F192DF57B9A93A3B88"/>
          </w:pPr>
          <w:r>
            <w:t>Meeting Minutes</w:t>
          </w:r>
        </w:p>
      </w:docPartBody>
    </w:docPart>
    <w:docPart>
      <w:docPartPr>
        <w:name w:val="A4E3C6A74E5A4BBAB9FFC3C23FF1F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28EB7-384D-463B-A709-24673A5E3B53}"/>
      </w:docPartPr>
      <w:docPartBody>
        <w:p w:rsidR="00000000" w:rsidRDefault="004C5614">
          <w:pPr>
            <w:pStyle w:val="A4E3C6A74E5A4BBAB9FFC3C23FF1F36D"/>
          </w:pPr>
          <w:r>
            <w:t>Date of meeting</w:t>
          </w:r>
        </w:p>
      </w:docPartBody>
    </w:docPart>
    <w:docPart>
      <w:docPartPr>
        <w:name w:val="3FA6717756294897A1D07CD8A49AB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3A10C-AA63-4968-820A-C3A86DE78F59}"/>
      </w:docPartPr>
      <w:docPartBody>
        <w:p w:rsidR="00000000" w:rsidRDefault="004C5614">
          <w:pPr>
            <w:pStyle w:val="3FA6717756294897A1D07CD8A49ABC69"/>
          </w:pPr>
          <w:r>
            <w:t>Present:</w:t>
          </w:r>
        </w:p>
      </w:docPartBody>
    </w:docPart>
    <w:docPart>
      <w:docPartPr>
        <w:name w:val="F482F894D0724E71B88C455E9AE4D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65571-C90F-4DB0-AEB4-8D3F2E1628F2}"/>
      </w:docPartPr>
      <w:docPartBody>
        <w:p w:rsidR="00000000" w:rsidRDefault="004C5614">
          <w:pPr>
            <w:pStyle w:val="F482F894D0724E71B88C455E9AE4DD53"/>
          </w:pPr>
          <w:r>
            <w:t>Next meeting:</w:t>
          </w:r>
        </w:p>
      </w:docPartBody>
    </w:docPart>
    <w:docPart>
      <w:docPartPr>
        <w:name w:val="598F88E51A3A42C49DF01E7ADD55C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36E3A-CA13-4824-A4B0-ED6FD0A4B7DD}"/>
      </w:docPartPr>
      <w:docPartBody>
        <w:p w:rsidR="00000000" w:rsidRDefault="004C5614">
          <w:pPr>
            <w:pStyle w:val="598F88E51A3A42C49DF01E7ADD55C755"/>
          </w:pPr>
          <w:r>
            <w:t>Announcements</w:t>
          </w:r>
        </w:p>
      </w:docPartBody>
    </w:docPart>
    <w:docPart>
      <w:docPartPr>
        <w:name w:val="A142D0A5DC4F4C06BB11A4677EB6F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81EBE-A2D2-49B4-A4B5-78436718BEDE}"/>
      </w:docPartPr>
      <w:docPartBody>
        <w:p w:rsidR="00000000" w:rsidRDefault="004C5614">
          <w:pPr>
            <w:pStyle w:val="A142D0A5DC4F4C06BB11A4677EB6F6CD"/>
          </w:pPr>
          <w:r>
            <w:t>Discussion</w:t>
          </w:r>
        </w:p>
      </w:docPartBody>
    </w:docPart>
    <w:docPart>
      <w:docPartPr>
        <w:name w:val="E20065704170474EBFD586B323DD2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88F5F-C1FA-4355-8183-836B2E563925}"/>
      </w:docPartPr>
      <w:docPartBody>
        <w:p w:rsidR="00000000" w:rsidRDefault="004C5614">
          <w:pPr>
            <w:pStyle w:val="E20065704170474EBFD586B323DD2C5E"/>
          </w:pPr>
          <w:r>
            <w:t>Summarize the discussion for each issue, state the outcome, and assign any action items.</w:t>
          </w:r>
        </w:p>
      </w:docPartBody>
    </w:docPart>
    <w:docPart>
      <w:docPartPr>
        <w:name w:val="622C947AAA5F405BA98ADF7D15F2F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C9BD0-AEEC-4BE3-989E-E5E1E4F467E1}"/>
      </w:docPartPr>
      <w:docPartBody>
        <w:p w:rsidR="00000000" w:rsidRDefault="004C5614">
          <w:pPr>
            <w:pStyle w:val="622C947AAA5F405BA98ADF7D15F2FD92"/>
          </w:pPr>
          <w:r>
            <w:t>Roundtable</w:t>
          </w:r>
        </w:p>
      </w:docPartBody>
    </w:docPart>
    <w:docPart>
      <w:docPartPr>
        <w:name w:val="60FF94C4C78C4B32A22892365C7AE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FBD91-6484-4890-A3A4-98CA0A4FFE5F}"/>
      </w:docPartPr>
      <w:docPartBody>
        <w:p w:rsidR="00000000" w:rsidRDefault="004C5614">
          <w:pPr>
            <w:pStyle w:val="60FF94C4C78C4B32A22892365C7AE46F"/>
          </w:pPr>
          <w:r>
            <w:t>Summarize the status of each area/department.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14"/>
    <w:rsid w:val="004C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E865CC7ABE44D3BD0754DB9F35BD60">
    <w:name w:val="4FE865CC7ABE44D3BD0754DB9F35BD60"/>
  </w:style>
  <w:style w:type="paragraph" w:customStyle="1" w:styleId="7EDFE5D9AD6048F192DF57B9A93A3B88">
    <w:name w:val="7EDFE5D9AD6048F192DF57B9A93A3B88"/>
  </w:style>
  <w:style w:type="paragraph" w:customStyle="1" w:styleId="A4E3C6A74E5A4BBAB9FFC3C23FF1F36D">
    <w:name w:val="A4E3C6A74E5A4BBAB9FFC3C23FF1F36D"/>
  </w:style>
  <w:style w:type="paragraph" w:customStyle="1" w:styleId="3FA6717756294897A1D07CD8A49ABC69">
    <w:name w:val="3FA6717756294897A1D07CD8A49ABC69"/>
  </w:style>
  <w:style w:type="paragraph" w:customStyle="1" w:styleId="986AD356F04C408BA92302031DA13504">
    <w:name w:val="986AD356F04C408BA92302031DA13504"/>
  </w:style>
  <w:style w:type="paragraph" w:customStyle="1" w:styleId="F482F894D0724E71B88C455E9AE4DD53">
    <w:name w:val="F482F894D0724E71B88C455E9AE4DD53"/>
  </w:style>
  <w:style w:type="paragraph" w:customStyle="1" w:styleId="3C458B0BBA9A4FF2A5C29CE8A3A057D8">
    <w:name w:val="3C458B0BBA9A4FF2A5C29CE8A3A057D8"/>
  </w:style>
  <w:style w:type="paragraph" w:customStyle="1" w:styleId="744BA850A1A34372BE3FD4D58B0451D7">
    <w:name w:val="744BA850A1A34372BE3FD4D58B0451D7"/>
  </w:style>
  <w:style w:type="paragraph" w:customStyle="1" w:styleId="DC04B53CF61944A0A3C819E6C008A6D9">
    <w:name w:val="DC04B53CF61944A0A3C819E6C008A6D9"/>
  </w:style>
  <w:style w:type="paragraph" w:customStyle="1" w:styleId="598F88E51A3A42C49DF01E7ADD55C755">
    <w:name w:val="598F88E51A3A42C49DF01E7ADD55C755"/>
  </w:style>
  <w:style w:type="paragraph" w:customStyle="1" w:styleId="F7661B1D247142C08F98991277833886">
    <w:name w:val="F7661B1D247142C08F98991277833886"/>
  </w:style>
  <w:style w:type="paragraph" w:customStyle="1" w:styleId="A142D0A5DC4F4C06BB11A4677EB6F6CD">
    <w:name w:val="A142D0A5DC4F4C06BB11A4677EB6F6CD"/>
  </w:style>
  <w:style w:type="paragraph" w:customStyle="1" w:styleId="E20065704170474EBFD586B323DD2C5E">
    <w:name w:val="E20065704170474EBFD586B323DD2C5E"/>
  </w:style>
  <w:style w:type="paragraph" w:customStyle="1" w:styleId="622C947AAA5F405BA98ADF7D15F2FD92">
    <w:name w:val="622C947AAA5F405BA98ADF7D15F2FD92"/>
  </w:style>
  <w:style w:type="paragraph" w:customStyle="1" w:styleId="60FF94C4C78C4B32A22892365C7AE46F">
    <w:name w:val="60FF94C4C78C4B32A22892365C7AE4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(short form)</Template>
  <TotalTime>42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Donley Gustave</dc:creator>
  <cp:keywords>10/04/2020</cp:keywords>
  <dc:description/>
  <cp:lastModifiedBy>Donley Gustave</cp:lastModifiedBy>
  <cp:revision>1</cp:revision>
  <dcterms:created xsi:type="dcterms:W3CDTF">2020-10-04T15:49:00Z</dcterms:created>
  <dcterms:modified xsi:type="dcterms:W3CDTF">2020-10-04T16:31:00Z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